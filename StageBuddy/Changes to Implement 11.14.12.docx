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0459" w14:textId="5C7DE936" w:rsidR="007B066E" w:rsidRPr="007B066E" w:rsidRDefault="007B066E" w:rsidP="007B066E">
      <w:pPr>
        <w:widowControl w:val="0"/>
        <w:autoSpaceDE w:val="0"/>
        <w:autoSpaceDN w:val="0"/>
        <w:adjustRightInd w:val="0"/>
        <w:rPr>
          <w:rFonts w:cs="Times New Roman"/>
          <w:b/>
        </w:rPr>
      </w:pPr>
      <w:r w:rsidRPr="007B066E">
        <w:rPr>
          <w:rFonts w:cs="Times New Roman"/>
          <w:b/>
        </w:rPr>
        <w:t>Changes to Implement</w:t>
      </w:r>
      <w:r w:rsidR="00A31130">
        <w:rPr>
          <w:rFonts w:cs="Times New Roman"/>
          <w:b/>
        </w:rPr>
        <w:t>:</w:t>
      </w:r>
    </w:p>
    <w:p w14:paraId="1AE79BA2" w14:textId="77777777" w:rsidR="007B066E" w:rsidRDefault="007B066E" w:rsidP="007B066E">
      <w:pPr>
        <w:widowControl w:val="0"/>
        <w:autoSpaceDE w:val="0"/>
        <w:autoSpaceDN w:val="0"/>
        <w:adjustRightInd w:val="0"/>
        <w:rPr>
          <w:rFonts w:cs="Times New Roman"/>
        </w:rPr>
      </w:pPr>
    </w:p>
    <w:p w14:paraId="3628B9C9" w14:textId="536C31D4" w:rsidR="0068607A" w:rsidRPr="0068607A" w:rsidRDefault="0068607A" w:rsidP="0068607A">
      <w:pPr>
        <w:pStyle w:val="ListParagraph"/>
        <w:widowControl w:val="0"/>
        <w:numPr>
          <w:ilvl w:val="0"/>
          <w:numId w:val="16"/>
        </w:numPr>
        <w:autoSpaceDE w:val="0"/>
        <w:autoSpaceDN w:val="0"/>
        <w:adjustRightInd w:val="0"/>
        <w:rPr>
          <w:rFonts w:cs="Times New Roman"/>
        </w:rPr>
      </w:pPr>
      <w:r>
        <w:rPr>
          <w:rFonts w:cs="Times New Roman"/>
        </w:rPr>
        <w:t xml:space="preserve">Add save buttons to the tops of collapsible items for </w:t>
      </w:r>
      <w:r w:rsidRPr="007B066E">
        <w:rPr>
          <w:rFonts w:cs="Times New Roman"/>
          <w:i/>
        </w:rPr>
        <w:t>Acts Edit, Characters Edit, Props Edit, and Set Elements Edit pages</w:t>
      </w:r>
    </w:p>
    <w:p w14:paraId="78C07BBC" w14:textId="77777777" w:rsidR="0068607A" w:rsidRPr="0068607A" w:rsidRDefault="0068607A" w:rsidP="0068607A">
      <w:pPr>
        <w:widowControl w:val="0"/>
        <w:autoSpaceDE w:val="0"/>
        <w:autoSpaceDN w:val="0"/>
        <w:adjustRightInd w:val="0"/>
        <w:rPr>
          <w:rFonts w:cs="Times New Roman"/>
        </w:rPr>
      </w:pPr>
    </w:p>
    <w:p w14:paraId="3761C7E3" w14:textId="0C3DB3D5" w:rsidR="007B066E" w:rsidRPr="0068607A" w:rsidRDefault="007B066E" w:rsidP="0068607A">
      <w:pPr>
        <w:pStyle w:val="ListParagraph"/>
        <w:widowControl w:val="0"/>
        <w:numPr>
          <w:ilvl w:val="0"/>
          <w:numId w:val="16"/>
        </w:numPr>
        <w:autoSpaceDE w:val="0"/>
        <w:autoSpaceDN w:val="0"/>
        <w:adjustRightInd w:val="0"/>
        <w:rPr>
          <w:rFonts w:cs="Times New Roman"/>
        </w:rPr>
      </w:pPr>
      <w:r>
        <w:rPr>
          <w:rFonts w:cs="Times New Roman"/>
        </w:rPr>
        <w:t xml:space="preserve">Create an overlay to point out view/edit button and give basic instructions on the </w:t>
      </w:r>
      <w:r w:rsidRPr="007B066E">
        <w:rPr>
          <w:rFonts w:cs="Times New Roman"/>
          <w:i/>
        </w:rPr>
        <w:t>Acts View page</w:t>
      </w:r>
    </w:p>
    <w:p w14:paraId="3D3E1958" w14:textId="77777777" w:rsidR="007B066E" w:rsidRPr="007B066E" w:rsidRDefault="007B066E" w:rsidP="007B066E">
      <w:pPr>
        <w:pStyle w:val="ListParagraph"/>
        <w:widowControl w:val="0"/>
        <w:numPr>
          <w:ilvl w:val="0"/>
          <w:numId w:val="16"/>
        </w:numPr>
        <w:autoSpaceDE w:val="0"/>
        <w:autoSpaceDN w:val="0"/>
        <w:adjustRightInd w:val="0"/>
        <w:rPr>
          <w:rFonts w:cs="Times New Roman"/>
          <w:i/>
        </w:rPr>
      </w:pPr>
      <w:r>
        <w:rPr>
          <w:rFonts w:cs="Times New Roman"/>
        </w:rPr>
        <w:t xml:space="preserve">Make lists of checkboxes for scenes collapsible by act on </w:t>
      </w:r>
      <w:r w:rsidRPr="007B066E">
        <w:rPr>
          <w:rFonts w:cs="Times New Roman"/>
          <w:i/>
        </w:rPr>
        <w:t>Characters Edit, Props Edit, and Set Elements Edit pages</w:t>
      </w:r>
    </w:p>
    <w:p w14:paraId="125F228F" w14:textId="5F3378AF" w:rsidR="007B066E" w:rsidRDefault="007B066E" w:rsidP="007B066E">
      <w:pPr>
        <w:pStyle w:val="ListParagraph"/>
        <w:widowControl w:val="0"/>
        <w:numPr>
          <w:ilvl w:val="0"/>
          <w:numId w:val="16"/>
        </w:numPr>
        <w:autoSpaceDE w:val="0"/>
        <w:autoSpaceDN w:val="0"/>
        <w:adjustRightInd w:val="0"/>
        <w:rPr>
          <w:rFonts w:cs="Times New Roman"/>
        </w:rPr>
      </w:pPr>
      <w:r>
        <w:rPr>
          <w:rFonts w:cs="Times New Roman"/>
        </w:rPr>
        <w:t xml:space="preserve">Add ability to name scenes on </w:t>
      </w:r>
      <w:r>
        <w:rPr>
          <w:rFonts w:cs="Times New Roman"/>
          <w:i/>
        </w:rPr>
        <w:t>Acts Edit page</w:t>
      </w:r>
      <w:r w:rsidR="00FC34AE">
        <w:rPr>
          <w:rFonts w:cs="Times New Roman"/>
        </w:rPr>
        <w:t xml:space="preserve"> and add a name field to the Scenes database</w:t>
      </w:r>
    </w:p>
    <w:p w14:paraId="66BD7667" w14:textId="77777777" w:rsidR="007B066E" w:rsidRDefault="007B066E" w:rsidP="007B066E">
      <w:pPr>
        <w:pStyle w:val="ListParagraph"/>
        <w:widowControl w:val="0"/>
        <w:numPr>
          <w:ilvl w:val="0"/>
          <w:numId w:val="16"/>
        </w:numPr>
        <w:autoSpaceDE w:val="0"/>
        <w:autoSpaceDN w:val="0"/>
        <w:adjustRightInd w:val="0"/>
        <w:rPr>
          <w:rFonts w:cs="Times New Roman"/>
        </w:rPr>
      </w:pPr>
      <w:r>
        <w:rPr>
          <w:rFonts w:cs="Times New Roman"/>
        </w:rPr>
        <w:t xml:space="preserve">Add buttons for creating new characters, props, and set elements to the collapsibles for each scene on the </w:t>
      </w:r>
      <w:r>
        <w:rPr>
          <w:rFonts w:cs="Times New Roman"/>
          <w:i/>
        </w:rPr>
        <w:t>Acts Edit page</w:t>
      </w:r>
    </w:p>
    <w:p w14:paraId="0D743EF0" w14:textId="77777777" w:rsidR="007B066E" w:rsidRDefault="00C5656E" w:rsidP="007B066E">
      <w:pPr>
        <w:pStyle w:val="ListParagraph"/>
        <w:widowControl w:val="0"/>
        <w:numPr>
          <w:ilvl w:val="0"/>
          <w:numId w:val="16"/>
        </w:numPr>
        <w:autoSpaceDE w:val="0"/>
        <w:autoSpaceDN w:val="0"/>
        <w:adjustRightInd w:val="0"/>
        <w:rPr>
          <w:rFonts w:cs="Times New Roman"/>
        </w:rPr>
      </w:pPr>
      <w:r>
        <w:rPr>
          <w:rFonts w:cs="Times New Roman"/>
        </w:rPr>
        <w:t>Add “name” field to CharactersScenes, PropsScenes, and ElementsScenes databases</w:t>
      </w:r>
    </w:p>
    <w:p w14:paraId="3F9F37C8" w14:textId="77777777" w:rsidR="00C5656E" w:rsidRDefault="00C5656E" w:rsidP="007B066E">
      <w:pPr>
        <w:pStyle w:val="ListParagraph"/>
        <w:widowControl w:val="0"/>
        <w:numPr>
          <w:ilvl w:val="0"/>
          <w:numId w:val="16"/>
        </w:numPr>
        <w:autoSpaceDE w:val="0"/>
        <w:autoSpaceDN w:val="0"/>
        <w:adjustRightInd w:val="0"/>
        <w:rPr>
          <w:rFonts w:cs="Times New Roman"/>
        </w:rPr>
      </w:pPr>
      <w:r>
        <w:rPr>
          <w:rFonts w:cs="Times New Roman"/>
        </w:rPr>
        <w:t>Change collapsible list icon to an arrow</w:t>
      </w:r>
    </w:p>
    <w:p w14:paraId="1A93E158" w14:textId="34C2E4C7" w:rsidR="00B9599F" w:rsidRDefault="00B9599F" w:rsidP="00B9599F">
      <w:pPr>
        <w:pStyle w:val="ListParagraph"/>
        <w:widowControl w:val="0"/>
        <w:numPr>
          <w:ilvl w:val="0"/>
          <w:numId w:val="16"/>
        </w:numPr>
        <w:autoSpaceDE w:val="0"/>
        <w:autoSpaceDN w:val="0"/>
        <w:adjustRightInd w:val="0"/>
        <w:rPr>
          <w:rFonts w:cs="Times New Roman"/>
        </w:rPr>
      </w:pPr>
      <w:r>
        <w:rPr>
          <w:rFonts w:cs="Times New Roman"/>
        </w:rPr>
        <w:t xml:space="preserve">Add a category for </w:t>
      </w:r>
      <w:r w:rsidR="00F00F18">
        <w:rPr>
          <w:rFonts w:cs="Times New Roman"/>
        </w:rPr>
        <w:t>People</w:t>
      </w:r>
    </w:p>
    <w:p w14:paraId="7D51499A" w14:textId="7587EFE9" w:rsidR="00F00F18" w:rsidRDefault="00DE4E48" w:rsidP="00B9599F">
      <w:pPr>
        <w:pStyle w:val="ListParagraph"/>
        <w:widowControl w:val="0"/>
        <w:numPr>
          <w:ilvl w:val="1"/>
          <w:numId w:val="16"/>
        </w:numPr>
        <w:autoSpaceDE w:val="0"/>
        <w:autoSpaceDN w:val="0"/>
        <w:adjustRightInd w:val="0"/>
        <w:rPr>
          <w:rFonts w:cs="Times New Roman"/>
        </w:rPr>
      </w:pPr>
      <w:r>
        <w:rPr>
          <w:rFonts w:cs="Times New Roman"/>
        </w:rPr>
        <w:t xml:space="preserve">Create </w:t>
      </w:r>
      <w:r w:rsidR="00F00F18">
        <w:rPr>
          <w:rFonts w:cs="Times New Roman"/>
        </w:rPr>
        <w:t>a PeopleInfo</w:t>
      </w:r>
      <w:r>
        <w:rPr>
          <w:rFonts w:cs="Times New Roman"/>
        </w:rPr>
        <w:t xml:space="preserve"> database for actors</w:t>
      </w:r>
      <w:r w:rsidR="00F00F18">
        <w:rPr>
          <w:rFonts w:cs="Times New Roman"/>
        </w:rPr>
        <w:t xml:space="preserve"> and production team people</w:t>
      </w:r>
      <w:r>
        <w:rPr>
          <w:rFonts w:cs="Times New Roman"/>
        </w:rPr>
        <w:t xml:space="preserve"> </w:t>
      </w:r>
      <w:r w:rsidR="00F00F18">
        <w:rPr>
          <w:rFonts w:cs="Times New Roman"/>
        </w:rPr>
        <w:t>(</w:t>
      </w:r>
      <w:r w:rsidR="00177964">
        <w:rPr>
          <w:rFonts w:cs="Times New Roman"/>
        </w:rPr>
        <w:t xml:space="preserve">playID, </w:t>
      </w:r>
      <w:r w:rsidR="00F00F18">
        <w:rPr>
          <w:rFonts w:cs="Times New Roman"/>
        </w:rPr>
        <w:t>person</w:t>
      </w:r>
      <w:r w:rsidR="00FC34AE">
        <w:rPr>
          <w:rFonts w:cs="Times New Roman"/>
        </w:rPr>
        <w:t>ID, name, email, phone number</w:t>
      </w:r>
      <w:r w:rsidR="00F00F18">
        <w:rPr>
          <w:rFonts w:cs="Times New Roman"/>
        </w:rPr>
        <w:t>, position)</w:t>
      </w:r>
    </w:p>
    <w:p w14:paraId="2CBC8228" w14:textId="631472ED" w:rsidR="00A31130" w:rsidRPr="00B9599F" w:rsidRDefault="00F00F18" w:rsidP="00B9599F">
      <w:pPr>
        <w:pStyle w:val="ListParagraph"/>
        <w:widowControl w:val="0"/>
        <w:numPr>
          <w:ilvl w:val="1"/>
          <w:numId w:val="16"/>
        </w:numPr>
        <w:autoSpaceDE w:val="0"/>
        <w:autoSpaceDN w:val="0"/>
        <w:adjustRightInd w:val="0"/>
        <w:rPr>
          <w:rFonts w:cs="Times New Roman"/>
        </w:rPr>
      </w:pPr>
      <w:r>
        <w:rPr>
          <w:rFonts w:cs="Times New Roman"/>
        </w:rPr>
        <w:t>M</w:t>
      </w:r>
      <w:r w:rsidR="00DE4E48">
        <w:rPr>
          <w:rFonts w:cs="Times New Roman"/>
        </w:rPr>
        <w:t xml:space="preserve">ake </w:t>
      </w:r>
      <w:r>
        <w:rPr>
          <w:rFonts w:cs="Times New Roman"/>
        </w:rPr>
        <w:t>the “Played by”</w:t>
      </w:r>
      <w:r w:rsidR="00DE4E48">
        <w:rPr>
          <w:rFonts w:cs="Times New Roman"/>
        </w:rPr>
        <w:t xml:space="preserve"> field </w:t>
      </w:r>
      <w:r w:rsidR="00FC34AE">
        <w:rPr>
          <w:rFonts w:cs="Times New Roman"/>
        </w:rPr>
        <w:t xml:space="preserve">a checkbox list on the </w:t>
      </w:r>
      <w:r w:rsidR="00FC34AE">
        <w:rPr>
          <w:rFonts w:cs="Times New Roman"/>
          <w:i/>
        </w:rPr>
        <w:t>Characters Edit</w:t>
      </w:r>
      <w:r w:rsidR="00FC34AE">
        <w:rPr>
          <w:rFonts w:cs="Times New Roman"/>
        </w:rPr>
        <w:t xml:space="preserve"> page</w:t>
      </w:r>
      <w:r>
        <w:rPr>
          <w:rFonts w:cs="Times New Roman"/>
        </w:rPr>
        <w:t xml:space="preserve"> that pulls all the Actors from the People database</w:t>
      </w:r>
    </w:p>
    <w:p w14:paraId="56DA052F" w14:textId="1BA849C6" w:rsidR="00A31130" w:rsidRDefault="00A31130" w:rsidP="00A31130">
      <w:pPr>
        <w:pStyle w:val="ListParagraph"/>
        <w:widowControl w:val="0"/>
        <w:numPr>
          <w:ilvl w:val="1"/>
          <w:numId w:val="16"/>
        </w:numPr>
        <w:autoSpaceDE w:val="0"/>
        <w:autoSpaceDN w:val="0"/>
        <w:adjustRightInd w:val="0"/>
        <w:rPr>
          <w:rFonts w:cs="Times New Roman"/>
        </w:rPr>
      </w:pPr>
      <w:r>
        <w:rPr>
          <w:rFonts w:cs="Times New Roman"/>
        </w:rPr>
        <w:t>Create Act</w:t>
      </w:r>
      <w:r w:rsidR="00F00F18">
        <w:rPr>
          <w:rFonts w:cs="Times New Roman"/>
        </w:rPr>
        <w:t>orsParts database (playID, person</w:t>
      </w:r>
      <w:r>
        <w:rPr>
          <w:rFonts w:cs="Times New Roman"/>
        </w:rPr>
        <w:t>ID, name, characterID, characterName)</w:t>
      </w:r>
    </w:p>
    <w:p w14:paraId="38FC5E38" w14:textId="6A06B0E4" w:rsidR="00B9599F" w:rsidRDefault="00B9599F" w:rsidP="00A31130">
      <w:pPr>
        <w:pStyle w:val="ListParagraph"/>
        <w:widowControl w:val="0"/>
        <w:numPr>
          <w:ilvl w:val="1"/>
          <w:numId w:val="16"/>
        </w:numPr>
        <w:autoSpaceDE w:val="0"/>
        <w:autoSpaceDN w:val="0"/>
        <w:adjustRightInd w:val="0"/>
        <w:rPr>
          <w:rFonts w:cs="Times New Roman"/>
        </w:rPr>
      </w:pPr>
      <w:r>
        <w:rPr>
          <w:rFonts w:cs="Times New Roman"/>
        </w:rPr>
        <w:t xml:space="preserve">Create </w:t>
      </w:r>
      <w:r w:rsidR="00F00F18">
        <w:rPr>
          <w:rFonts w:cs="Times New Roman"/>
        </w:rPr>
        <w:t>People</w:t>
      </w:r>
      <w:r>
        <w:rPr>
          <w:rFonts w:cs="Times New Roman"/>
        </w:rPr>
        <w:t xml:space="preserve"> View and </w:t>
      </w:r>
      <w:r w:rsidR="00F00F18">
        <w:rPr>
          <w:rFonts w:cs="Times New Roman"/>
        </w:rPr>
        <w:t>People</w:t>
      </w:r>
      <w:r>
        <w:rPr>
          <w:rFonts w:cs="Times New Roman"/>
        </w:rPr>
        <w:t xml:space="preserve"> Edit pages</w:t>
      </w:r>
    </w:p>
    <w:p w14:paraId="1DBD1ABC" w14:textId="7AB75418" w:rsidR="00F00F18" w:rsidRDefault="00F00F18" w:rsidP="00F00F18">
      <w:pPr>
        <w:pStyle w:val="ListParagraph"/>
        <w:widowControl w:val="0"/>
        <w:numPr>
          <w:ilvl w:val="2"/>
          <w:numId w:val="16"/>
        </w:numPr>
        <w:autoSpaceDE w:val="0"/>
        <w:autoSpaceDN w:val="0"/>
        <w:adjustRightInd w:val="0"/>
        <w:rPr>
          <w:rFonts w:cs="Times New Roman"/>
        </w:rPr>
      </w:pPr>
      <w:r>
        <w:rPr>
          <w:rFonts w:cs="Times New Roman"/>
        </w:rPr>
        <w:t>Make these filterable by position and by name</w:t>
      </w:r>
    </w:p>
    <w:p w14:paraId="3B627B9D" w14:textId="0976E280" w:rsidR="00177964" w:rsidRDefault="00177964" w:rsidP="00F00F18">
      <w:pPr>
        <w:pStyle w:val="ListParagraph"/>
        <w:widowControl w:val="0"/>
        <w:numPr>
          <w:ilvl w:val="2"/>
          <w:numId w:val="16"/>
        </w:numPr>
        <w:autoSpaceDE w:val="0"/>
        <w:autoSpaceDN w:val="0"/>
        <w:adjustRightInd w:val="0"/>
        <w:rPr>
          <w:rFonts w:cs="Times New Roman"/>
        </w:rPr>
      </w:pPr>
      <w:r>
        <w:rPr>
          <w:rFonts w:cs="Times New Roman"/>
        </w:rPr>
        <w:t>Fields: name, email, phone number, position (actor, director, stage manager, lighting designer, costume designer, set designer, choreographer, ?)</w:t>
      </w:r>
    </w:p>
    <w:p w14:paraId="0493B58C" w14:textId="77777777" w:rsidR="00616EC0" w:rsidRDefault="00703DAA" w:rsidP="007B066E">
      <w:pPr>
        <w:pStyle w:val="ListParagraph"/>
        <w:widowControl w:val="0"/>
        <w:numPr>
          <w:ilvl w:val="0"/>
          <w:numId w:val="16"/>
        </w:numPr>
        <w:autoSpaceDE w:val="0"/>
        <w:autoSpaceDN w:val="0"/>
        <w:adjustRightInd w:val="0"/>
        <w:rPr>
          <w:rFonts w:cs="Times New Roman"/>
        </w:rPr>
      </w:pPr>
      <w:r>
        <w:rPr>
          <w:rFonts w:cs="Times New Roman"/>
        </w:rPr>
        <w:t>Make the scene numbers, characters, props, and set elements links to pop ups that display all the information about that item.</w:t>
      </w:r>
    </w:p>
    <w:p w14:paraId="1114D349" w14:textId="429D99DD" w:rsidR="00204436" w:rsidRDefault="00616EC0" w:rsidP="007B066E">
      <w:pPr>
        <w:pStyle w:val="ListParagraph"/>
        <w:widowControl w:val="0"/>
        <w:numPr>
          <w:ilvl w:val="0"/>
          <w:numId w:val="16"/>
        </w:numPr>
        <w:autoSpaceDE w:val="0"/>
        <w:autoSpaceDN w:val="0"/>
        <w:adjustRightInd w:val="0"/>
        <w:rPr>
          <w:rFonts w:cs="Times New Roman"/>
        </w:rPr>
      </w:pPr>
      <w:r>
        <w:rPr>
          <w:rFonts w:cs="Times New Roman"/>
        </w:rPr>
        <w:t>Allow the user to change Character names, Prop names, and Set Element names (</w:t>
      </w:r>
      <w:r>
        <w:rPr>
          <w:rFonts w:cs="Times New Roman"/>
          <w:i/>
        </w:rPr>
        <w:t>Characters Edit, Props Edit, Elements Edit pages</w:t>
      </w:r>
      <w:r>
        <w:rPr>
          <w:rFonts w:cs="Times New Roman"/>
        </w:rPr>
        <w:t>)</w:t>
      </w:r>
      <w:r w:rsidR="00A31130">
        <w:rPr>
          <w:rFonts w:cs="Times New Roman"/>
        </w:rPr>
        <w:br/>
      </w:r>
    </w:p>
    <w:p w14:paraId="276793B0" w14:textId="16E1E5D3" w:rsidR="00A31130" w:rsidRDefault="00C371E6" w:rsidP="00A31130">
      <w:pPr>
        <w:widowControl w:val="0"/>
        <w:autoSpaceDE w:val="0"/>
        <w:autoSpaceDN w:val="0"/>
        <w:adjustRightInd w:val="0"/>
        <w:rPr>
          <w:rFonts w:cs="Times New Roman"/>
        </w:rPr>
      </w:pPr>
      <w:r>
        <w:rPr>
          <w:rFonts w:cs="Times New Roman"/>
          <w:b/>
        </w:rPr>
        <w:t>Lower Priority Changes to Implement</w:t>
      </w:r>
      <w:r w:rsidR="00A31130">
        <w:rPr>
          <w:rFonts w:cs="Times New Roman"/>
          <w:b/>
        </w:rPr>
        <w:t>:</w:t>
      </w:r>
    </w:p>
    <w:p w14:paraId="6568939B" w14:textId="77777777" w:rsidR="00A31130" w:rsidRDefault="00A31130" w:rsidP="00A31130">
      <w:pPr>
        <w:widowControl w:val="0"/>
        <w:autoSpaceDE w:val="0"/>
        <w:autoSpaceDN w:val="0"/>
        <w:adjustRightInd w:val="0"/>
        <w:rPr>
          <w:rFonts w:cs="Times New Roman"/>
        </w:rPr>
      </w:pPr>
    </w:p>
    <w:p w14:paraId="77F39D16" w14:textId="52E7025F" w:rsidR="00A31130" w:rsidRDefault="00B9599F" w:rsidP="00A31130">
      <w:pPr>
        <w:pStyle w:val="ListParagraph"/>
        <w:widowControl w:val="0"/>
        <w:numPr>
          <w:ilvl w:val="0"/>
          <w:numId w:val="18"/>
        </w:numPr>
        <w:autoSpaceDE w:val="0"/>
        <w:autoSpaceDN w:val="0"/>
        <w:adjustRightInd w:val="0"/>
        <w:rPr>
          <w:rFonts w:cs="Times New Roman"/>
        </w:rPr>
      </w:pPr>
      <w:r>
        <w:rPr>
          <w:rFonts w:cs="Times New Roman"/>
        </w:rPr>
        <w:t>Create a Locations database</w:t>
      </w:r>
    </w:p>
    <w:p w14:paraId="4ACA6DE7" w14:textId="1A8E8430" w:rsidR="00B9599F" w:rsidRDefault="00B9599F" w:rsidP="00B9599F">
      <w:pPr>
        <w:pStyle w:val="ListParagraph"/>
        <w:widowControl w:val="0"/>
        <w:numPr>
          <w:ilvl w:val="1"/>
          <w:numId w:val="18"/>
        </w:numPr>
        <w:autoSpaceDE w:val="0"/>
        <w:autoSpaceDN w:val="0"/>
        <w:adjustRightInd w:val="0"/>
        <w:rPr>
          <w:rFonts w:cs="Times New Roman"/>
        </w:rPr>
      </w:pPr>
      <w:r>
        <w:rPr>
          <w:rFonts w:cs="Times New Roman"/>
        </w:rPr>
        <w:t>Tie set elements to locations</w:t>
      </w:r>
    </w:p>
    <w:p w14:paraId="0352CCFC" w14:textId="746E556B" w:rsidR="00B9599F" w:rsidRDefault="00B9599F" w:rsidP="00B9599F">
      <w:pPr>
        <w:pStyle w:val="ListParagraph"/>
        <w:widowControl w:val="0"/>
        <w:numPr>
          <w:ilvl w:val="1"/>
          <w:numId w:val="18"/>
        </w:numPr>
        <w:autoSpaceDE w:val="0"/>
        <w:autoSpaceDN w:val="0"/>
        <w:adjustRightInd w:val="0"/>
        <w:rPr>
          <w:rFonts w:cs="Times New Roman"/>
        </w:rPr>
      </w:pPr>
      <w:r>
        <w:rPr>
          <w:rFonts w:cs="Times New Roman"/>
        </w:rPr>
        <w:t>Add option to auto fill and auto update set elements based on scene location</w:t>
      </w:r>
    </w:p>
    <w:p w14:paraId="3732F040" w14:textId="54817C86" w:rsidR="00EA6D5C" w:rsidRDefault="00B9599F" w:rsidP="0005292B">
      <w:pPr>
        <w:pStyle w:val="ListParagraph"/>
        <w:widowControl w:val="0"/>
        <w:numPr>
          <w:ilvl w:val="0"/>
          <w:numId w:val="18"/>
        </w:numPr>
        <w:autoSpaceDE w:val="0"/>
        <w:autoSpaceDN w:val="0"/>
        <w:adjustRightInd w:val="0"/>
        <w:rPr>
          <w:rFonts w:cs="Times New Roman"/>
        </w:rPr>
      </w:pPr>
      <w:r>
        <w:rPr>
          <w:rFonts w:cs="Times New Roman"/>
        </w:rPr>
        <w:t>Add ability to export to</w:t>
      </w:r>
      <w:r w:rsidR="00673084">
        <w:rPr>
          <w:rFonts w:cs="Times New Roman"/>
        </w:rPr>
        <w:t xml:space="preserve"> other file format /email/print</w:t>
      </w:r>
      <w:bookmarkStart w:id="0" w:name="_GoBack"/>
      <w:bookmarkEnd w:id="0"/>
      <w:r>
        <w:rPr>
          <w:rFonts w:cs="Times New Roman"/>
        </w:rPr>
        <w:t xml:space="preserve"> data from app</w:t>
      </w:r>
    </w:p>
    <w:p w14:paraId="3097A77B" w14:textId="509C6C93" w:rsidR="00EA6D5C" w:rsidRDefault="00EA6D5C" w:rsidP="00EA6D5C">
      <w:pPr>
        <w:pStyle w:val="ListParagraph"/>
        <w:widowControl w:val="0"/>
        <w:numPr>
          <w:ilvl w:val="0"/>
          <w:numId w:val="18"/>
        </w:numPr>
        <w:autoSpaceDE w:val="0"/>
        <w:autoSpaceDN w:val="0"/>
        <w:adjustRightInd w:val="0"/>
        <w:rPr>
          <w:rFonts w:cs="Times New Roman"/>
        </w:rPr>
      </w:pPr>
      <w:r>
        <w:rPr>
          <w:rFonts w:cs="Times New Roman"/>
        </w:rPr>
        <w:t>Add the ability to clone plays for different productions of the same play.</w:t>
      </w:r>
    </w:p>
    <w:p w14:paraId="00AE8E70" w14:textId="1CFE64C3" w:rsidR="00EA6D5C" w:rsidRDefault="00EA6D5C" w:rsidP="00EA6D5C">
      <w:pPr>
        <w:pStyle w:val="ListParagraph"/>
        <w:widowControl w:val="0"/>
        <w:numPr>
          <w:ilvl w:val="1"/>
          <w:numId w:val="18"/>
        </w:numPr>
        <w:autoSpaceDE w:val="0"/>
        <w:autoSpaceDN w:val="0"/>
        <w:adjustRightInd w:val="0"/>
        <w:rPr>
          <w:rFonts w:cs="Times New Roman"/>
        </w:rPr>
      </w:pPr>
      <w:r>
        <w:rPr>
          <w:rFonts w:cs="Times New Roman"/>
        </w:rPr>
        <w:t>Scenes, characters, and scene locations would stay the same.  Actors, props, and set elements would change.</w:t>
      </w:r>
    </w:p>
    <w:p w14:paraId="666C4063" w14:textId="3F433EE6" w:rsidR="00EA6D5C" w:rsidRDefault="00EA6D5C" w:rsidP="00EA6D5C">
      <w:pPr>
        <w:pStyle w:val="ListParagraph"/>
        <w:widowControl w:val="0"/>
        <w:numPr>
          <w:ilvl w:val="0"/>
          <w:numId w:val="18"/>
        </w:numPr>
        <w:autoSpaceDE w:val="0"/>
        <w:autoSpaceDN w:val="0"/>
        <w:adjustRightInd w:val="0"/>
        <w:rPr>
          <w:rFonts w:cs="Times New Roman"/>
        </w:rPr>
      </w:pPr>
      <w:r>
        <w:rPr>
          <w:rFonts w:cs="Times New Roman"/>
        </w:rPr>
        <w:t xml:space="preserve">Add the ability to make scene-specific notes about </w:t>
      </w:r>
      <w:r w:rsidR="00033A98">
        <w:rPr>
          <w:rFonts w:cs="Times New Roman"/>
        </w:rPr>
        <w:t xml:space="preserve">characters, </w:t>
      </w:r>
      <w:r>
        <w:rPr>
          <w:rFonts w:cs="Times New Roman"/>
        </w:rPr>
        <w:t>props</w:t>
      </w:r>
      <w:r w:rsidR="00033A98">
        <w:rPr>
          <w:rFonts w:cs="Times New Roman"/>
        </w:rPr>
        <w:t>, and set elements.</w:t>
      </w:r>
    </w:p>
    <w:p w14:paraId="60E5D41A" w14:textId="60C5967A" w:rsidR="00EA1E61" w:rsidRPr="00EA6D5C" w:rsidRDefault="00EA1E61" w:rsidP="00EA6D5C">
      <w:pPr>
        <w:pStyle w:val="ListParagraph"/>
        <w:widowControl w:val="0"/>
        <w:numPr>
          <w:ilvl w:val="0"/>
          <w:numId w:val="18"/>
        </w:numPr>
        <w:autoSpaceDE w:val="0"/>
        <w:autoSpaceDN w:val="0"/>
        <w:adjustRightInd w:val="0"/>
        <w:rPr>
          <w:rFonts w:cs="Times New Roman"/>
        </w:rPr>
      </w:pPr>
      <w:r>
        <w:rPr>
          <w:rFonts w:cs="Times New Roman"/>
        </w:rPr>
        <w:lastRenderedPageBreak/>
        <w:t xml:space="preserve">Add the ability to change the play name and the number of acts/scenes on the </w:t>
      </w:r>
      <w:r>
        <w:rPr>
          <w:rFonts w:cs="Times New Roman"/>
          <w:i/>
        </w:rPr>
        <w:t>Manage Shows page</w:t>
      </w:r>
    </w:p>
    <w:p w14:paraId="5A2BCF24" w14:textId="77777777" w:rsidR="007B066E" w:rsidRDefault="007B066E" w:rsidP="007B066E">
      <w:pPr>
        <w:widowControl w:val="0"/>
        <w:autoSpaceDE w:val="0"/>
        <w:autoSpaceDN w:val="0"/>
        <w:adjustRightInd w:val="0"/>
        <w:rPr>
          <w:rFonts w:cs="Times New Roman"/>
          <w:u w:val="single"/>
        </w:rPr>
      </w:pPr>
    </w:p>
    <w:p w14:paraId="1FA66AFE" w14:textId="65F79C0B" w:rsidR="00703DAA" w:rsidRDefault="00703DAA" w:rsidP="00703DAA">
      <w:pPr>
        <w:widowControl w:val="0"/>
        <w:autoSpaceDE w:val="0"/>
        <w:autoSpaceDN w:val="0"/>
        <w:adjustRightInd w:val="0"/>
        <w:rPr>
          <w:rFonts w:cs="Times New Roman"/>
        </w:rPr>
      </w:pPr>
      <w:r>
        <w:rPr>
          <w:rFonts w:cs="Times New Roman"/>
          <w:b/>
        </w:rPr>
        <w:t>Formatting Issues to Ask Rio About</w:t>
      </w:r>
    </w:p>
    <w:p w14:paraId="672A3DF7" w14:textId="6D96E742" w:rsidR="00703DAA" w:rsidRDefault="00703DAA" w:rsidP="00703DAA">
      <w:pPr>
        <w:pStyle w:val="ListParagraph"/>
        <w:widowControl w:val="0"/>
        <w:numPr>
          <w:ilvl w:val="0"/>
          <w:numId w:val="17"/>
        </w:numPr>
        <w:autoSpaceDE w:val="0"/>
        <w:autoSpaceDN w:val="0"/>
        <w:adjustRightInd w:val="0"/>
        <w:rPr>
          <w:rFonts w:cs="Times New Roman"/>
        </w:rPr>
      </w:pPr>
      <w:r>
        <w:rPr>
          <w:rFonts w:cs="Times New Roman"/>
        </w:rPr>
        <w:t>Our buttons are too slow and aren’t responsive.  Is there a way to more clearly show when a button has been successfully pressed?</w:t>
      </w:r>
    </w:p>
    <w:p w14:paraId="5132BDCB" w14:textId="22A80777" w:rsidR="00703DAA" w:rsidRDefault="00703DAA" w:rsidP="00703DAA">
      <w:pPr>
        <w:pStyle w:val="ListParagraph"/>
        <w:widowControl w:val="0"/>
        <w:numPr>
          <w:ilvl w:val="0"/>
          <w:numId w:val="17"/>
        </w:numPr>
        <w:autoSpaceDE w:val="0"/>
        <w:autoSpaceDN w:val="0"/>
        <w:adjustRightInd w:val="0"/>
        <w:rPr>
          <w:rFonts w:cs="Times New Roman"/>
        </w:rPr>
      </w:pPr>
      <w:r>
        <w:rPr>
          <w:rFonts w:cs="Times New Roman"/>
        </w:rPr>
        <w:t>Text input is messing up the header and footer.  Is there a way to fix this?</w:t>
      </w:r>
    </w:p>
    <w:p w14:paraId="14375190" w14:textId="51893CED" w:rsidR="00177964" w:rsidRPr="00703DAA" w:rsidRDefault="00177964" w:rsidP="00703DAA">
      <w:pPr>
        <w:pStyle w:val="ListParagraph"/>
        <w:widowControl w:val="0"/>
        <w:numPr>
          <w:ilvl w:val="0"/>
          <w:numId w:val="17"/>
        </w:numPr>
        <w:autoSpaceDE w:val="0"/>
        <w:autoSpaceDN w:val="0"/>
        <w:adjustRightInd w:val="0"/>
        <w:rPr>
          <w:rFonts w:cs="Times New Roman"/>
        </w:rPr>
      </w:pPr>
      <w:r>
        <w:rPr>
          <w:rFonts w:cs="Times New Roman"/>
        </w:rPr>
        <w:t>When you turn the iPad sideways, the header gets messed up.  The page also doesn’t take up the full screen.  And the screen stays messed up even after the page changes.  Is there a way to fix any of this?</w:t>
      </w:r>
    </w:p>
    <w:p w14:paraId="2D0AEFE1" w14:textId="77777777" w:rsidR="007B066E" w:rsidRDefault="007B066E" w:rsidP="007B066E">
      <w:pPr>
        <w:widowControl w:val="0"/>
        <w:autoSpaceDE w:val="0"/>
        <w:autoSpaceDN w:val="0"/>
        <w:adjustRightInd w:val="0"/>
        <w:rPr>
          <w:rFonts w:cs="Times New Roman"/>
        </w:rPr>
      </w:pPr>
    </w:p>
    <w:p w14:paraId="209EDD62" w14:textId="35F7F25A" w:rsidR="00E82440" w:rsidRPr="00E82440" w:rsidRDefault="00E82440" w:rsidP="00E82440">
      <w:pPr>
        <w:widowControl w:val="0"/>
        <w:tabs>
          <w:tab w:val="left" w:pos="8993"/>
        </w:tabs>
        <w:autoSpaceDE w:val="0"/>
        <w:autoSpaceDN w:val="0"/>
        <w:adjustRightInd w:val="0"/>
        <w:rPr>
          <w:rFonts w:cs="Times New Roman"/>
          <w:u w:val="single"/>
        </w:rPr>
      </w:pPr>
      <w:r>
        <w:rPr>
          <w:rFonts w:cs="Times New Roman"/>
          <w:u w:val="single"/>
        </w:rPr>
        <w:t>Prop</w:t>
      </w:r>
      <w:r w:rsidRPr="007B066E">
        <w:rPr>
          <w:rFonts w:cs="Times New Roman"/>
          <w:u w:val="single"/>
        </w:rPr>
        <w:t xml:space="preserve"> Edit</w:t>
      </w:r>
    </w:p>
    <w:p w14:paraId="5FCBF1EC" w14:textId="77777777" w:rsidR="007B066E" w:rsidRPr="007B066E" w:rsidRDefault="007B066E" w:rsidP="007B066E">
      <w:pPr>
        <w:widowControl w:val="0"/>
        <w:numPr>
          <w:ilvl w:val="0"/>
          <w:numId w:val="6"/>
        </w:numPr>
        <w:tabs>
          <w:tab w:val="left" w:pos="220"/>
          <w:tab w:val="left" w:pos="720"/>
        </w:tabs>
        <w:autoSpaceDE w:val="0"/>
        <w:autoSpaceDN w:val="0"/>
        <w:adjustRightInd w:val="0"/>
        <w:ind w:hanging="720"/>
        <w:rPr>
          <w:rFonts w:cs="Times New Roman"/>
        </w:rPr>
      </w:pPr>
      <w:r w:rsidRPr="007B066E">
        <w:rPr>
          <w:rFonts w:cs="Times New Roman"/>
        </w:rPr>
        <w:t>VIEW/EDIT button got screwed up</w:t>
      </w:r>
    </w:p>
    <w:p w14:paraId="7A7647C6" w14:textId="77777777" w:rsidR="007B066E" w:rsidRPr="007B066E" w:rsidRDefault="007B066E" w:rsidP="007B066E">
      <w:pPr>
        <w:widowControl w:val="0"/>
        <w:autoSpaceDE w:val="0"/>
        <w:autoSpaceDN w:val="0"/>
        <w:adjustRightInd w:val="0"/>
        <w:rPr>
          <w:rFonts w:cs="Times New Roman"/>
          <w:u w:val="single"/>
        </w:rPr>
      </w:pPr>
    </w:p>
    <w:p w14:paraId="26AC8239" w14:textId="77777777" w:rsidR="007B066E" w:rsidRPr="007B066E" w:rsidRDefault="007B066E" w:rsidP="007B066E">
      <w:pPr>
        <w:widowControl w:val="0"/>
        <w:tabs>
          <w:tab w:val="left" w:pos="8993"/>
        </w:tabs>
        <w:autoSpaceDE w:val="0"/>
        <w:autoSpaceDN w:val="0"/>
        <w:adjustRightInd w:val="0"/>
        <w:rPr>
          <w:rFonts w:cs="Times New Roman"/>
          <w:u w:val="single"/>
        </w:rPr>
      </w:pPr>
      <w:r w:rsidRPr="007B066E">
        <w:rPr>
          <w:rFonts w:cs="Times New Roman"/>
          <w:u w:val="single"/>
        </w:rPr>
        <w:t>Acts Edit</w:t>
      </w:r>
    </w:p>
    <w:p w14:paraId="7408E729" w14:textId="2DAB4C2F" w:rsidR="007B066E" w:rsidRPr="00703DAA" w:rsidRDefault="007B066E" w:rsidP="00703DAA">
      <w:pPr>
        <w:widowControl w:val="0"/>
        <w:numPr>
          <w:ilvl w:val="0"/>
          <w:numId w:val="11"/>
        </w:numPr>
        <w:tabs>
          <w:tab w:val="left" w:pos="220"/>
          <w:tab w:val="left" w:pos="720"/>
          <w:tab w:val="left" w:pos="8993"/>
        </w:tabs>
        <w:autoSpaceDE w:val="0"/>
        <w:autoSpaceDN w:val="0"/>
        <w:adjustRightInd w:val="0"/>
        <w:ind w:hanging="720"/>
        <w:rPr>
          <w:rFonts w:cs="Times New Roman"/>
          <w:u w:val="single"/>
        </w:rPr>
      </w:pPr>
      <w:r w:rsidRPr="007B066E">
        <w:rPr>
          <w:rFonts w:cs="Times New Roman"/>
          <w:u w:val="single"/>
        </w:rPr>
        <w:t>Header detached</w:t>
      </w:r>
    </w:p>
    <w:p w14:paraId="5B765A24" w14:textId="77777777" w:rsidR="007B066E" w:rsidRPr="007B066E" w:rsidRDefault="007B066E" w:rsidP="007B066E">
      <w:pPr>
        <w:widowControl w:val="0"/>
        <w:autoSpaceDE w:val="0"/>
        <w:autoSpaceDN w:val="0"/>
        <w:adjustRightInd w:val="0"/>
        <w:rPr>
          <w:rFonts w:cs="Times New Roman"/>
          <w:u w:val="single"/>
        </w:rPr>
      </w:pPr>
    </w:p>
    <w:p w14:paraId="666D0944" w14:textId="77777777" w:rsidR="007B066E" w:rsidRPr="007B066E" w:rsidRDefault="007B066E" w:rsidP="007B066E">
      <w:pPr>
        <w:widowControl w:val="0"/>
        <w:autoSpaceDE w:val="0"/>
        <w:autoSpaceDN w:val="0"/>
        <w:adjustRightInd w:val="0"/>
        <w:rPr>
          <w:rFonts w:cs="Times New Roman"/>
          <w:u w:val="single"/>
        </w:rPr>
      </w:pPr>
      <w:r w:rsidRPr="007B066E">
        <w:rPr>
          <w:rFonts w:cs="Times New Roman"/>
          <w:u w:val="single"/>
        </w:rPr>
        <w:t>Create Show</w:t>
      </w:r>
    </w:p>
    <w:p w14:paraId="00096F04" w14:textId="77777777" w:rsidR="007B066E" w:rsidRPr="007B066E" w:rsidRDefault="007B066E" w:rsidP="007B066E">
      <w:pPr>
        <w:widowControl w:val="0"/>
        <w:numPr>
          <w:ilvl w:val="0"/>
          <w:numId w:val="15"/>
        </w:numPr>
        <w:tabs>
          <w:tab w:val="left" w:pos="220"/>
          <w:tab w:val="left" w:pos="720"/>
        </w:tabs>
        <w:autoSpaceDE w:val="0"/>
        <w:autoSpaceDN w:val="0"/>
        <w:adjustRightInd w:val="0"/>
        <w:ind w:hanging="720"/>
        <w:rPr>
          <w:rFonts w:cs="Times New Roman"/>
          <w:u w:val="single"/>
        </w:rPr>
      </w:pPr>
      <w:r w:rsidRPr="007B066E">
        <w:rPr>
          <w:rFonts w:cs="Times New Roman"/>
          <w:u w:val="single"/>
        </w:rPr>
        <w:t>Pop up follows awkwardly</w:t>
      </w:r>
    </w:p>
    <w:p w14:paraId="04F4A2DB" w14:textId="77777777" w:rsidR="00837FCB" w:rsidRPr="007B066E" w:rsidRDefault="00837FCB"/>
    <w:sectPr w:rsidR="00837FCB" w:rsidRPr="007B066E" w:rsidSect="00DE4E4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F220BED"/>
    <w:multiLevelType w:val="hybridMultilevel"/>
    <w:tmpl w:val="9CC4A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D07DE"/>
    <w:multiLevelType w:val="hybridMultilevel"/>
    <w:tmpl w:val="0906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971987"/>
    <w:multiLevelType w:val="hybridMultilevel"/>
    <w:tmpl w:val="2788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66E"/>
    <w:rsid w:val="00033A98"/>
    <w:rsid w:val="0005292B"/>
    <w:rsid w:val="00177964"/>
    <w:rsid w:val="00204436"/>
    <w:rsid w:val="00213FA5"/>
    <w:rsid w:val="00616EC0"/>
    <w:rsid w:val="00673084"/>
    <w:rsid w:val="0068607A"/>
    <w:rsid w:val="00703DAA"/>
    <w:rsid w:val="007B066E"/>
    <w:rsid w:val="00837FCB"/>
    <w:rsid w:val="00A31130"/>
    <w:rsid w:val="00B9599F"/>
    <w:rsid w:val="00C371E6"/>
    <w:rsid w:val="00C5656E"/>
    <w:rsid w:val="00DE4E48"/>
    <w:rsid w:val="00E82440"/>
    <w:rsid w:val="00EA1E61"/>
    <w:rsid w:val="00EA6D5C"/>
    <w:rsid w:val="00F00F18"/>
    <w:rsid w:val="00F92A4F"/>
    <w:rsid w:val="00FC3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504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402</Words>
  <Characters>2295</Characters>
  <Application>Microsoft Macintosh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Burke</dc:creator>
  <cp:keywords/>
  <dc:description/>
  <cp:lastModifiedBy>Sophie Burke</cp:lastModifiedBy>
  <cp:revision>16</cp:revision>
  <dcterms:created xsi:type="dcterms:W3CDTF">2012-11-15T04:27:00Z</dcterms:created>
  <dcterms:modified xsi:type="dcterms:W3CDTF">2012-11-26T03:36:00Z</dcterms:modified>
</cp:coreProperties>
</file>